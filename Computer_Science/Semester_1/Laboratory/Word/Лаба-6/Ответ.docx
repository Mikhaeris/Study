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0348" w14:textId="77777777" w:rsidR="00523DB8" w:rsidRDefault="00523DB8" w:rsidP="00190C10">
      <w:pPr>
        <w:jc w:val="center"/>
        <w:rPr>
          <w:sz w:val="28"/>
          <w:szCs w:val="28"/>
        </w:rPr>
      </w:pPr>
      <w:r w:rsidRPr="00426504">
        <w:rPr>
          <w:noProof/>
          <w:sz w:val="28"/>
          <w:szCs w:val="28"/>
        </w:rPr>
        <w:t>Ковалёв</w:t>
      </w:r>
      <w:r>
        <w:rPr>
          <w:sz w:val="28"/>
          <w:szCs w:val="28"/>
        </w:rPr>
        <w:t>Заявка на участие в конференции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2687"/>
        <w:gridCol w:w="1819"/>
        <w:gridCol w:w="2254"/>
        <w:gridCol w:w="2254"/>
      </w:tblGrid>
      <w:tr w:rsidR="00523DB8" w14:paraId="78581C78" w14:textId="77777777" w:rsidTr="00190C10">
        <w:tc>
          <w:tcPr>
            <w:tcW w:w="2687" w:type="dxa"/>
            <w:tcBorders>
              <w:right w:val="nil"/>
            </w:tcBorders>
          </w:tcPr>
          <w:p w14:paraId="6F12C33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  <w:tcBorders>
              <w:left w:val="nil"/>
            </w:tcBorders>
          </w:tcPr>
          <w:p w14:paraId="3DD8CC1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11A221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оформления</w:t>
            </w:r>
          </w:p>
        </w:tc>
        <w:tc>
          <w:tcPr>
            <w:tcW w:w="2254" w:type="dxa"/>
          </w:tcPr>
          <w:p w14:paraId="229990E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0F7A73A" w14:textId="77777777" w:rsidTr="00190C10">
        <w:tc>
          <w:tcPr>
            <w:tcW w:w="2687" w:type="dxa"/>
          </w:tcPr>
          <w:p w14:paraId="674916C9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Фамилия</w:t>
            </w:r>
          </w:p>
        </w:tc>
        <w:tc>
          <w:tcPr>
            <w:tcW w:w="1819" w:type="dxa"/>
          </w:tcPr>
          <w:p w14:paraId="79FC0C2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Ковалёв</w:t>
            </w:r>
          </w:p>
        </w:tc>
        <w:tc>
          <w:tcPr>
            <w:tcW w:w="2254" w:type="dxa"/>
          </w:tcPr>
          <w:p w14:paraId="556A82DD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12.01.2025</w:t>
            </w:r>
          </w:p>
        </w:tc>
        <w:tc>
          <w:tcPr>
            <w:tcW w:w="2254" w:type="dxa"/>
          </w:tcPr>
          <w:p w14:paraId="722B44B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26D60BB0" w14:textId="77777777" w:rsidTr="00190C10">
        <w:tc>
          <w:tcPr>
            <w:tcW w:w="2687" w:type="dxa"/>
          </w:tcPr>
          <w:p w14:paraId="37D71D09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Имя</w:t>
            </w:r>
          </w:p>
        </w:tc>
        <w:tc>
          <w:tcPr>
            <w:tcW w:w="1819" w:type="dxa"/>
          </w:tcPr>
          <w:p w14:paraId="5281A841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Иван</w:t>
            </w:r>
          </w:p>
        </w:tc>
        <w:tc>
          <w:tcPr>
            <w:tcW w:w="2254" w:type="dxa"/>
          </w:tcPr>
          <w:p w14:paraId="53209D9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54A1A0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2D70A21" w14:textId="77777777" w:rsidTr="00190C10">
        <w:tc>
          <w:tcPr>
            <w:tcW w:w="2687" w:type="dxa"/>
          </w:tcPr>
          <w:p w14:paraId="7C8B23C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Отчество</w:t>
            </w:r>
          </w:p>
        </w:tc>
        <w:tc>
          <w:tcPr>
            <w:tcW w:w="1819" w:type="dxa"/>
          </w:tcPr>
          <w:p w14:paraId="00E9202E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Сергеевич</w:t>
            </w:r>
          </w:p>
        </w:tc>
        <w:tc>
          <w:tcPr>
            <w:tcW w:w="2254" w:type="dxa"/>
          </w:tcPr>
          <w:p w14:paraId="0A843AE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DD3D67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7AC83DBB" w14:textId="77777777" w:rsidTr="00190C10">
        <w:tc>
          <w:tcPr>
            <w:tcW w:w="2687" w:type="dxa"/>
          </w:tcPr>
          <w:p w14:paraId="5EAC57F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Город</w:t>
            </w:r>
          </w:p>
        </w:tc>
        <w:tc>
          <w:tcPr>
            <w:tcW w:w="1819" w:type="dxa"/>
          </w:tcPr>
          <w:p w14:paraId="14B8456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Чебоксары</w:t>
            </w:r>
          </w:p>
        </w:tc>
        <w:tc>
          <w:tcPr>
            <w:tcW w:w="2254" w:type="dxa"/>
          </w:tcPr>
          <w:p w14:paraId="7C4AB93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9B11D9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C0F03DF" w14:textId="77777777" w:rsidTr="00190C10">
        <w:tc>
          <w:tcPr>
            <w:tcW w:w="2687" w:type="dxa"/>
          </w:tcPr>
          <w:p w14:paraId="6EF52B0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4E800A8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11FA67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641240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26ADF9E" w14:textId="77777777" w:rsidTr="00190C10">
        <w:tc>
          <w:tcPr>
            <w:tcW w:w="2687" w:type="dxa"/>
          </w:tcPr>
          <w:p w14:paraId="07143CC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Год рождения</w:t>
            </w:r>
          </w:p>
        </w:tc>
        <w:tc>
          <w:tcPr>
            <w:tcW w:w="1819" w:type="dxa"/>
          </w:tcPr>
          <w:p w14:paraId="2E6BA18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2004</w:t>
            </w:r>
          </w:p>
        </w:tc>
        <w:tc>
          <w:tcPr>
            <w:tcW w:w="2254" w:type="dxa"/>
          </w:tcPr>
          <w:p w14:paraId="7220F469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54D52B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72D3F1A" w14:textId="77777777" w:rsidTr="00190C10">
        <w:tc>
          <w:tcPr>
            <w:tcW w:w="2687" w:type="dxa"/>
          </w:tcPr>
          <w:p w14:paraId="49117F99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ВУЗ</w:t>
            </w:r>
          </w:p>
        </w:tc>
        <w:tc>
          <w:tcPr>
            <w:tcW w:w="1819" w:type="dxa"/>
          </w:tcPr>
          <w:p w14:paraId="3F58EA3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ЧГУ</w:t>
            </w:r>
          </w:p>
        </w:tc>
        <w:tc>
          <w:tcPr>
            <w:tcW w:w="2254" w:type="dxa"/>
          </w:tcPr>
          <w:p w14:paraId="511D634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F7719F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BD77879" w14:textId="77777777" w:rsidTr="00190C10">
        <w:tc>
          <w:tcPr>
            <w:tcW w:w="2687" w:type="dxa"/>
          </w:tcPr>
          <w:p w14:paraId="2DDA9ED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Факультет, группа</w:t>
            </w:r>
          </w:p>
        </w:tc>
        <w:tc>
          <w:tcPr>
            <w:tcW w:w="1819" w:type="dxa"/>
          </w:tcPr>
          <w:p w14:paraId="370C622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КТ-31-21</w:t>
            </w:r>
          </w:p>
        </w:tc>
        <w:tc>
          <w:tcPr>
            <w:tcW w:w="2254" w:type="dxa"/>
          </w:tcPr>
          <w:p w14:paraId="711DD63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0B005B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726BB256" w14:textId="77777777" w:rsidTr="00190C10">
        <w:tc>
          <w:tcPr>
            <w:tcW w:w="2687" w:type="dxa"/>
          </w:tcPr>
          <w:p w14:paraId="343588A2" w14:textId="77777777" w:rsidR="00523DB8" w:rsidRPr="00B44E4A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Тема доклада</w:t>
            </w:r>
          </w:p>
        </w:tc>
        <w:tc>
          <w:tcPr>
            <w:tcW w:w="1819" w:type="dxa"/>
          </w:tcPr>
          <w:p w14:paraId="04C77E0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Форма студента</w:t>
            </w:r>
          </w:p>
        </w:tc>
        <w:tc>
          <w:tcPr>
            <w:tcW w:w="2254" w:type="dxa"/>
          </w:tcPr>
          <w:p w14:paraId="743B925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C69D060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AE33F82" w14:textId="77777777" w:rsidTr="00190C10">
        <w:tc>
          <w:tcPr>
            <w:tcW w:w="2687" w:type="dxa"/>
          </w:tcPr>
          <w:p w14:paraId="28A587A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Секция № (наименование)</w:t>
            </w:r>
          </w:p>
        </w:tc>
        <w:tc>
          <w:tcPr>
            <w:tcW w:w="1819" w:type="dxa"/>
          </w:tcPr>
          <w:p w14:paraId="7152CA31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  <w:tc>
          <w:tcPr>
            <w:tcW w:w="2254" w:type="dxa"/>
          </w:tcPr>
          <w:p w14:paraId="1023AB8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378C32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C1CE0A3" w14:textId="77777777" w:rsidTr="00190C10">
        <w:tc>
          <w:tcPr>
            <w:tcW w:w="2687" w:type="dxa"/>
          </w:tcPr>
          <w:p w14:paraId="4B08024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0D4BD2B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0DF21B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B1DAA5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5102700" w14:textId="77777777" w:rsidTr="00190C10">
        <w:tc>
          <w:tcPr>
            <w:tcW w:w="2687" w:type="dxa"/>
          </w:tcPr>
          <w:p w14:paraId="3AE2B1F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приезда</w:t>
            </w:r>
          </w:p>
        </w:tc>
        <w:tc>
          <w:tcPr>
            <w:tcW w:w="1819" w:type="dxa"/>
          </w:tcPr>
          <w:p w14:paraId="25D342E1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15.10.2024</w:t>
            </w:r>
          </w:p>
        </w:tc>
        <w:tc>
          <w:tcPr>
            <w:tcW w:w="2254" w:type="dxa"/>
          </w:tcPr>
          <w:p w14:paraId="34B970E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92D2C7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B6ED3ED" w14:textId="77777777" w:rsidTr="00190C10">
        <w:tc>
          <w:tcPr>
            <w:tcW w:w="2687" w:type="dxa"/>
          </w:tcPr>
          <w:p w14:paraId="37B50D4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37CC4F2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405D25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E62B2B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5E39B60" w14:textId="77777777" w:rsidTr="00190C10">
        <w:tc>
          <w:tcPr>
            <w:tcW w:w="2687" w:type="dxa"/>
          </w:tcPr>
          <w:p w14:paraId="35C4DC7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Требуется ли гостиница</w:t>
            </w:r>
          </w:p>
        </w:tc>
        <w:tc>
          <w:tcPr>
            <w:tcW w:w="1819" w:type="dxa"/>
          </w:tcPr>
          <w:p w14:paraId="5C4B02B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54" w:type="dxa"/>
          </w:tcPr>
          <w:p w14:paraId="44B3405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BB8A6C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CCA5B6" w14:textId="77777777" w:rsidR="00523DB8" w:rsidRDefault="00523DB8" w:rsidP="00190C10">
      <w:pPr>
        <w:jc w:val="center"/>
        <w:rPr>
          <w:sz w:val="28"/>
          <w:szCs w:val="28"/>
        </w:rPr>
      </w:pPr>
    </w:p>
    <w:p w14:paraId="30FE3047" w14:textId="77777777" w:rsidR="00523DB8" w:rsidRDefault="00523DB8" w:rsidP="00190C10">
      <w:pPr>
        <w:jc w:val="center"/>
        <w:rPr>
          <w:sz w:val="28"/>
          <w:szCs w:val="28"/>
        </w:rPr>
        <w:sectPr w:rsidR="00523DB8" w:rsidSect="00523DB8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8EE29F" w14:textId="77777777" w:rsidR="00523DB8" w:rsidRDefault="00523DB8" w:rsidP="00190C10">
      <w:pPr>
        <w:jc w:val="center"/>
        <w:rPr>
          <w:sz w:val="28"/>
          <w:szCs w:val="28"/>
        </w:rPr>
      </w:pPr>
      <w:r w:rsidRPr="00426504">
        <w:rPr>
          <w:noProof/>
          <w:sz w:val="28"/>
          <w:szCs w:val="28"/>
        </w:rPr>
        <w:lastRenderedPageBreak/>
        <w:t>Лебедева</w:t>
      </w:r>
      <w:r>
        <w:rPr>
          <w:sz w:val="28"/>
          <w:szCs w:val="28"/>
        </w:rPr>
        <w:t>Заявка на участие в конференции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2637"/>
        <w:gridCol w:w="2112"/>
        <w:gridCol w:w="2205"/>
        <w:gridCol w:w="2062"/>
      </w:tblGrid>
      <w:tr w:rsidR="00523DB8" w14:paraId="659480BC" w14:textId="77777777" w:rsidTr="00190C10">
        <w:tc>
          <w:tcPr>
            <w:tcW w:w="2687" w:type="dxa"/>
            <w:tcBorders>
              <w:right w:val="nil"/>
            </w:tcBorders>
          </w:tcPr>
          <w:p w14:paraId="5E98A488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  <w:tcBorders>
              <w:left w:val="nil"/>
            </w:tcBorders>
          </w:tcPr>
          <w:p w14:paraId="20ECED2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C5261F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оформления</w:t>
            </w:r>
          </w:p>
        </w:tc>
        <w:tc>
          <w:tcPr>
            <w:tcW w:w="2254" w:type="dxa"/>
          </w:tcPr>
          <w:p w14:paraId="3F84D2B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8876C62" w14:textId="77777777" w:rsidTr="00190C10">
        <w:tc>
          <w:tcPr>
            <w:tcW w:w="2687" w:type="dxa"/>
          </w:tcPr>
          <w:p w14:paraId="0D1B865D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Фамилия</w:t>
            </w:r>
          </w:p>
        </w:tc>
        <w:tc>
          <w:tcPr>
            <w:tcW w:w="1819" w:type="dxa"/>
          </w:tcPr>
          <w:p w14:paraId="73FE5DFF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Лебедева</w:t>
            </w:r>
          </w:p>
        </w:tc>
        <w:tc>
          <w:tcPr>
            <w:tcW w:w="2254" w:type="dxa"/>
          </w:tcPr>
          <w:p w14:paraId="0068F308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12.01.2025</w:t>
            </w:r>
          </w:p>
        </w:tc>
        <w:tc>
          <w:tcPr>
            <w:tcW w:w="2254" w:type="dxa"/>
          </w:tcPr>
          <w:p w14:paraId="554022E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79298809" w14:textId="77777777" w:rsidTr="00190C10">
        <w:tc>
          <w:tcPr>
            <w:tcW w:w="2687" w:type="dxa"/>
          </w:tcPr>
          <w:p w14:paraId="1E55AE8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Имя</w:t>
            </w:r>
          </w:p>
        </w:tc>
        <w:tc>
          <w:tcPr>
            <w:tcW w:w="1819" w:type="dxa"/>
          </w:tcPr>
          <w:p w14:paraId="5814B94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Анна</w:t>
            </w:r>
          </w:p>
        </w:tc>
        <w:tc>
          <w:tcPr>
            <w:tcW w:w="2254" w:type="dxa"/>
          </w:tcPr>
          <w:p w14:paraId="2E156D0E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70580C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81B6B60" w14:textId="77777777" w:rsidTr="00190C10">
        <w:tc>
          <w:tcPr>
            <w:tcW w:w="2687" w:type="dxa"/>
          </w:tcPr>
          <w:p w14:paraId="4954C13F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Отчество</w:t>
            </w:r>
          </w:p>
        </w:tc>
        <w:tc>
          <w:tcPr>
            <w:tcW w:w="1819" w:type="dxa"/>
          </w:tcPr>
          <w:p w14:paraId="5386710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Викторовна</w:t>
            </w:r>
          </w:p>
        </w:tc>
        <w:tc>
          <w:tcPr>
            <w:tcW w:w="2254" w:type="dxa"/>
          </w:tcPr>
          <w:p w14:paraId="67AA8C3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D19A5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FC03F55" w14:textId="77777777" w:rsidTr="00190C10">
        <w:tc>
          <w:tcPr>
            <w:tcW w:w="2687" w:type="dxa"/>
          </w:tcPr>
          <w:p w14:paraId="5EF3254E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Город</w:t>
            </w:r>
          </w:p>
        </w:tc>
        <w:tc>
          <w:tcPr>
            <w:tcW w:w="1819" w:type="dxa"/>
          </w:tcPr>
          <w:p w14:paraId="30EAFC9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Чебоксары</w:t>
            </w:r>
          </w:p>
        </w:tc>
        <w:tc>
          <w:tcPr>
            <w:tcW w:w="2254" w:type="dxa"/>
          </w:tcPr>
          <w:p w14:paraId="41E95C9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090D821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A4AC1E3" w14:textId="77777777" w:rsidTr="00190C10">
        <w:tc>
          <w:tcPr>
            <w:tcW w:w="2687" w:type="dxa"/>
          </w:tcPr>
          <w:p w14:paraId="4D4A757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3C8880E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BC5629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E6380A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24B87C6C" w14:textId="77777777" w:rsidTr="00190C10">
        <w:tc>
          <w:tcPr>
            <w:tcW w:w="2687" w:type="dxa"/>
          </w:tcPr>
          <w:p w14:paraId="70FCDEAE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Год рождения</w:t>
            </w:r>
          </w:p>
        </w:tc>
        <w:tc>
          <w:tcPr>
            <w:tcW w:w="1819" w:type="dxa"/>
          </w:tcPr>
          <w:p w14:paraId="2FF7A269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2005</w:t>
            </w:r>
          </w:p>
        </w:tc>
        <w:tc>
          <w:tcPr>
            <w:tcW w:w="2254" w:type="dxa"/>
          </w:tcPr>
          <w:p w14:paraId="4A1E70E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CDD66A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1BA3C28" w14:textId="77777777" w:rsidTr="00190C10">
        <w:tc>
          <w:tcPr>
            <w:tcW w:w="2687" w:type="dxa"/>
          </w:tcPr>
          <w:p w14:paraId="548A0DF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ВУЗ</w:t>
            </w:r>
          </w:p>
        </w:tc>
        <w:tc>
          <w:tcPr>
            <w:tcW w:w="1819" w:type="dxa"/>
          </w:tcPr>
          <w:p w14:paraId="4F4637D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Кооперативный институт</w:t>
            </w:r>
          </w:p>
        </w:tc>
        <w:tc>
          <w:tcPr>
            <w:tcW w:w="2254" w:type="dxa"/>
          </w:tcPr>
          <w:p w14:paraId="53D9D42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6ADB9B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48E05CB" w14:textId="77777777" w:rsidTr="00190C10">
        <w:tc>
          <w:tcPr>
            <w:tcW w:w="2687" w:type="dxa"/>
          </w:tcPr>
          <w:p w14:paraId="50A2977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Факультет, группа</w:t>
            </w:r>
          </w:p>
        </w:tc>
        <w:tc>
          <w:tcPr>
            <w:tcW w:w="1819" w:type="dxa"/>
          </w:tcPr>
          <w:p w14:paraId="089A386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КТМ-01-21</w:t>
            </w:r>
          </w:p>
        </w:tc>
        <w:tc>
          <w:tcPr>
            <w:tcW w:w="2254" w:type="dxa"/>
          </w:tcPr>
          <w:p w14:paraId="1F73994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0CBC69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5C89D4C" w14:textId="77777777" w:rsidTr="00190C10">
        <w:tc>
          <w:tcPr>
            <w:tcW w:w="2687" w:type="dxa"/>
          </w:tcPr>
          <w:p w14:paraId="2780F10C" w14:textId="77777777" w:rsidR="00523DB8" w:rsidRPr="00B44E4A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Тема доклада</w:t>
            </w:r>
          </w:p>
        </w:tc>
        <w:tc>
          <w:tcPr>
            <w:tcW w:w="1819" w:type="dxa"/>
          </w:tcPr>
          <w:p w14:paraId="18AC2AF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Форма студента</w:t>
            </w:r>
          </w:p>
        </w:tc>
        <w:tc>
          <w:tcPr>
            <w:tcW w:w="2254" w:type="dxa"/>
          </w:tcPr>
          <w:p w14:paraId="1FF8CB6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6A0E6F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F5A41BD" w14:textId="77777777" w:rsidTr="00190C10">
        <w:tc>
          <w:tcPr>
            <w:tcW w:w="2687" w:type="dxa"/>
          </w:tcPr>
          <w:p w14:paraId="7C4715B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Секция № (наименование)</w:t>
            </w:r>
          </w:p>
        </w:tc>
        <w:tc>
          <w:tcPr>
            <w:tcW w:w="1819" w:type="dxa"/>
          </w:tcPr>
          <w:p w14:paraId="4E1A0F8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  <w:tc>
          <w:tcPr>
            <w:tcW w:w="2254" w:type="dxa"/>
          </w:tcPr>
          <w:p w14:paraId="58D1E73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7A0D00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AE1958E" w14:textId="77777777" w:rsidTr="00190C10">
        <w:tc>
          <w:tcPr>
            <w:tcW w:w="2687" w:type="dxa"/>
          </w:tcPr>
          <w:p w14:paraId="0498C049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7315751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93961D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96AA24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286AFA03" w14:textId="77777777" w:rsidTr="00190C10">
        <w:tc>
          <w:tcPr>
            <w:tcW w:w="2687" w:type="dxa"/>
          </w:tcPr>
          <w:p w14:paraId="5B332EC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приезда</w:t>
            </w:r>
          </w:p>
        </w:tc>
        <w:tc>
          <w:tcPr>
            <w:tcW w:w="1819" w:type="dxa"/>
          </w:tcPr>
          <w:p w14:paraId="5597032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15.10.2024</w:t>
            </w:r>
          </w:p>
        </w:tc>
        <w:tc>
          <w:tcPr>
            <w:tcW w:w="2254" w:type="dxa"/>
          </w:tcPr>
          <w:p w14:paraId="1D60CE1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5CF9A9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4123757" w14:textId="77777777" w:rsidTr="00190C10">
        <w:tc>
          <w:tcPr>
            <w:tcW w:w="2687" w:type="dxa"/>
          </w:tcPr>
          <w:p w14:paraId="2B06066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21316C6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0194980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52553F1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FC9AC96" w14:textId="77777777" w:rsidTr="00190C10">
        <w:tc>
          <w:tcPr>
            <w:tcW w:w="2687" w:type="dxa"/>
          </w:tcPr>
          <w:p w14:paraId="29E1F69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Требуется ли гостиница</w:t>
            </w:r>
          </w:p>
        </w:tc>
        <w:tc>
          <w:tcPr>
            <w:tcW w:w="1819" w:type="dxa"/>
          </w:tcPr>
          <w:p w14:paraId="5CBD2371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54" w:type="dxa"/>
          </w:tcPr>
          <w:p w14:paraId="5F058F2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352851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EEC47E" w14:textId="77777777" w:rsidR="00523DB8" w:rsidRDefault="00523DB8" w:rsidP="00190C10">
      <w:pPr>
        <w:jc w:val="center"/>
        <w:rPr>
          <w:sz w:val="28"/>
          <w:szCs w:val="28"/>
        </w:rPr>
      </w:pPr>
    </w:p>
    <w:p w14:paraId="00F4F2FD" w14:textId="77777777" w:rsidR="00523DB8" w:rsidRDefault="00523DB8" w:rsidP="00190C10">
      <w:pPr>
        <w:jc w:val="center"/>
        <w:rPr>
          <w:sz w:val="28"/>
          <w:szCs w:val="28"/>
        </w:rPr>
        <w:sectPr w:rsidR="00523DB8" w:rsidSect="00523DB8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1A85E3" w14:textId="77777777" w:rsidR="00523DB8" w:rsidRDefault="00523DB8" w:rsidP="00190C10">
      <w:pPr>
        <w:jc w:val="center"/>
        <w:rPr>
          <w:sz w:val="28"/>
          <w:szCs w:val="28"/>
        </w:rPr>
      </w:pPr>
      <w:r w:rsidRPr="00426504">
        <w:rPr>
          <w:noProof/>
          <w:sz w:val="28"/>
          <w:szCs w:val="28"/>
        </w:rPr>
        <w:lastRenderedPageBreak/>
        <w:t>Григорьев</w:t>
      </w:r>
      <w:r>
        <w:rPr>
          <w:sz w:val="28"/>
          <w:szCs w:val="28"/>
        </w:rPr>
        <w:t>Заявка на участие в конференции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2600"/>
        <w:gridCol w:w="2324"/>
        <w:gridCol w:w="2170"/>
        <w:gridCol w:w="1922"/>
      </w:tblGrid>
      <w:tr w:rsidR="00523DB8" w14:paraId="7A40B48C" w14:textId="77777777" w:rsidTr="00190C10">
        <w:tc>
          <w:tcPr>
            <w:tcW w:w="2687" w:type="dxa"/>
            <w:tcBorders>
              <w:right w:val="nil"/>
            </w:tcBorders>
          </w:tcPr>
          <w:p w14:paraId="248F353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  <w:tcBorders>
              <w:left w:val="nil"/>
            </w:tcBorders>
          </w:tcPr>
          <w:p w14:paraId="24F9B64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AD1C0B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оформления</w:t>
            </w:r>
          </w:p>
        </w:tc>
        <w:tc>
          <w:tcPr>
            <w:tcW w:w="2254" w:type="dxa"/>
          </w:tcPr>
          <w:p w14:paraId="7BDA2169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73F55F6" w14:textId="77777777" w:rsidTr="00190C10">
        <w:tc>
          <w:tcPr>
            <w:tcW w:w="2687" w:type="dxa"/>
          </w:tcPr>
          <w:p w14:paraId="1F5B655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Фамилия</w:t>
            </w:r>
          </w:p>
        </w:tc>
        <w:tc>
          <w:tcPr>
            <w:tcW w:w="1819" w:type="dxa"/>
          </w:tcPr>
          <w:p w14:paraId="104C2FB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Григорьев</w:t>
            </w:r>
          </w:p>
        </w:tc>
        <w:tc>
          <w:tcPr>
            <w:tcW w:w="2254" w:type="dxa"/>
          </w:tcPr>
          <w:p w14:paraId="55CE9F1F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12.01.2025</w:t>
            </w:r>
          </w:p>
        </w:tc>
        <w:tc>
          <w:tcPr>
            <w:tcW w:w="2254" w:type="dxa"/>
          </w:tcPr>
          <w:p w14:paraId="72BB51D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8E61100" w14:textId="77777777" w:rsidTr="00190C10">
        <w:tc>
          <w:tcPr>
            <w:tcW w:w="2687" w:type="dxa"/>
          </w:tcPr>
          <w:p w14:paraId="73D1825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Имя</w:t>
            </w:r>
          </w:p>
        </w:tc>
        <w:tc>
          <w:tcPr>
            <w:tcW w:w="1819" w:type="dxa"/>
          </w:tcPr>
          <w:p w14:paraId="4781A0B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Николай</w:t>
            </w:r>
          </w:p>
        </w:tc>
        <w:tc>
          <w:tcPr>
            <w:tcW w:w="2254" w:type="dxa"/>
          </w:tcPr>
          <w:p w14:paraId="52FE679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4D7E12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5C463D94" w14:textId="77777777" w:rsidTr="00190C10">
        <w:tc>
          <w:tcPr>
            <w:tcW w:w="2687" w:type="dxa"/>
          </w:tcPr>
          <w:p w14:paraId="5D2719C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Отчество</w:t>
            </w:r>
          </w:p>
        </w:tc>
        <w:tc>
          <w:tcPr>
            <w:tcW w:w="1819" w:type="dxa"/>
          </w:tcPr>
          <w:p w14:paraId="4015770F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Павлович</w:t>
            </w:r>
          </w:p>
        </w:tc>
        <w:tc>
          <w:tcPr>
            <w:tcW w:w="2254" w:type="dxa"/>
          </w:tcPr>
          <w:p w14:paraId="12854D06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EE8991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1F547CF" w14:textId="77777777" w:rsidTr="00190C10">
        <w:tc>
          <w:tcPr>
            <w:tcW w:w="2687" w:type="dxa"/>
          </w:tcPr>
          <w:p w14:paraId="0DB54D61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Город</w:t>
            </w:r>
          </w:p>
        </w:tc>
        <w:tc>
          <w:tcPr>
            <w:tcW w:w="1819" w:type="dxa"/>
          </w:tcPr>
          <w:p w14:paraId="7F664A51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Чебоксары</w:t>
            </w:r>
          </w:p>
        </w:tc>
        <w:tc>
          <w:tcPr>
            <w:tcW w:w="2254" w:type="dxa"/>
          </w:tcPr>
          <w:p w14:paraId="123DFB9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EE9949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7238F12" w14:textId="77777777" w:rsidTr="00190C10">
        <w:tc>
          <w:tcPr>
            <w:tcW w:w="2687" w:type="dxa"/>
          </w:tcPr>
          <w:p w14:paraId="09D08E78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20F642E6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27138F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CA3132D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89033F9" w14:textId="77777777" w:rsidTr="00190C10">
        <w:tc>
          <w:tcPr>
            <w:tcW w:w="2687" w:type="dxa"/>
          </w:tcPr>
          <w:p w14:paraId="3A348AC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Год рождения</w:t>
            </w:r>
          </w:p>
        </w:tc>
        <w:tc>
          <w:tcPr>
            <w:tcW w:w="1819" w:type="dxa"/>
          </w:tcPr>
          <w:p w14:paraId="0CBC6A4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2006</w:t>
            </w:r>
          </w:p>
        </w:tc>
        <w:tc>
          <w:tcPr>
            <w:tcW w:w="2254" w:type="dxa"/>
          </w:tcPr>
          <w:p w14:paraId="33450C6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AFA1F50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DFC3275" w14:textId="77777777" w:rsidTr="00190C10">
        <w:tc>
          <w:tcPr>
            <w:tcW w:w="2687" w:type="dxa"/>
          </w:tcPr>
          <w:p w14:paraId="7F26D7A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ВУЗ</w:t>
            </w:r>
          </w:p>
        </w:tc>
        <w:tc>
          <w:tcPr>
            <w:tcW w:w="1819" w:type="dxa"/>
          </w:tcPr>
          <w:p w14:paraId="102C401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Политехнический университет</w:t>
            </w:r>
          </w:p>
        </w:tc>
        <w:tc>
          <w:tcPr>
            <w:tcW w:w="2254" w:type="dxa"/>
          </w:tcPr>
          <w:p w14:paraId="0CA2A5B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6BC39A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E44540B" w14:textId="77777777" w:rsidTr="00190C10">
        <w:tc>
          <w:tcPr>
            <w:tcW w:w="2687" w:type="dxa"/>
          </w:tcPr>
          <w:p w14:paraId="1F2858D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Факультет, группа</w:t>
            </w:r>
          </w:p>
        </w:tc>
        <w:tc>
          <w:tcPr>
            <w:tcW w:w="1819" w:type="dxa"/>
          </w:tcPr>
          <w:p w14:paraId="69E6167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ОТК-54-24</w:t>
            </w:r>
          </w:p>
        </w:tc>
        <w:tc>
          <w:tcPr>
            <w:tcW w:w="2254" w:type="dxa"/>
          </w:tcPr>
          <w:p w14:paraId="3AF98B1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2597E0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7BBA34D1" w14:textId="77777777" w:rsidTr="00190C10">
        <w:tc>
          <w:tcPr>
            <w:tcW w:w="2687" w:type="dxa"/>
          </w:tcPr>
          <w:p w14:paraId="6E58F5BF" w14:textId="77777777" w:rsidR="00523DB8" w:rsidRPr="00B44E4A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Тема доклада</w:t>
            </w:r>
          </w:p>
        </w:tc>
        <w:tc>
          <w:tcPr>
            <w:tcW w:w="1819" w:type="dxa"/>
          </w:tcPr>
          <w:p w14:paraId="65D892B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Форма студента</w:t>
            </w:r>
          </w:p>
        </w:tc>
        <w:tc>
          <w:tcPr>
            <w:tcW w:w="2254" w:type="dxa"/>
          </w:tcPr>
          <w:p w14:paraId="4081CA9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E46586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5B493461" w14:textId="77777777" w:rsidTr="00190C10">
        <w:tc>
          <w:tcPr>
            <w:tcW w:w="2687" w:type="dxa"/>
          </w:tcPr>
          <w:p w14:paraId="3189281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Секция № (наименование)</w:t>
            </w:r>
          </w:p>
        </w:tc>
        <w:tc>
          <w:tcPr>
            <w:tcW w:w="1819" w:type="dxa"/>
          </w:tcPr>
          <w:p w14:paraId="75D4D9D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  <w:tc>
          <w:tcPr>
            <w:tcW w:w="2254" w:type="dxa"/>
          </w:tcPr>
          <w:p w14:paraId="01B6103C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0997C7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52E9C47A" w14:textId="77777777" w:rsidTr="00190C10">
        <w:tc>
          <w:tcPr>
            <w:tcW w:w="2687" w:type="dxa"/>
          </w:tcPr>
          <w:p w14:paraId="226B58D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0B3BDD4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2A527A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4EF7F0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E991566" w14:textId="77777777" w:rsidTr="00190C10">
        <w:tc>
          <w:tcPr>
            <w:tcW w:w="2687" w:type="dxa"/>
          </w:tcPr>
          <w:p w14:paraId="6D23635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приезда</w:t>
            </w:r>
          </w:p>
        </w:tc>
        <w:tc>
          <w:tcPr>
            <w:tcW w:w="1819" w:type="dxa"/>
          </w:tcPr>
          <w:p w14:paraId="01A71DC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15.10.2024</w:t>
            </w:r>
          </w:p>
        </w:tc>
        <w:tc>
          <w:tcPr>
            <w:tcW w:w="2254" w:type="dxa"/>
          </w:tcPr>
          <w:p w14:paraId="032F44F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775D5D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E05EFC2" w14:textId="77777777" w:rsidTr="00190C10">
        <w:tc>
          <w:tcPr>
            <w:tcW w:w="2687" w:type="dxa"/>
          </w:tcPr>
          <w:p w14:paraId="21D69A1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40E2020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9749DA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9D225E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62D101F4" w14:textId="77777777" w:rsidTr="00190C10">
        <w:tc>
          <w:tcPr>
            <w:tcW w:w="2687" w:type="dxa"/>
          </w:tcPr>
          <w:p w14:paraId="64CBA63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Требуется ли гостиница</w:t>
            </w:r>
          </w:p>
        </w:tc>
        <w:tc>
          <w:tcPr>
            <w:tcW w:w="1819" w:type="dxa"/>
          </w:tcPr>
          <w:p w14:paraId="73B4636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54" w:type="dxa"/>
          </w:tcPr>
          <w:p w14:paraId="6A56FF19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6854C6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744D51F" w14:textId="77777777" w:rsidR="00523DB8" w:rsidRDefault="00523DB8" w:rsidP="00190C10">
      <w:pPr>
        <w:jc w:val="center"/>
        <w:rPr>
          <w:sz w:val="28"/>
          <w:szCs w:val="28"/>
        </w:rPr>
      </w:pPr>
    </w:p>
    <w:p w14:paraId="76B0B3D1" w14:textId="77777777" w:rsidR="00523DB8" w:rsidRDefault="00523DB8" w:rsidP="00190C10">
      <w:pPr>
        <w:jc w:val="center"/>
        <w:rPr>
          <w:sz w:val="28"/>
          <w:szCs w:val="28"/>
        </w:rPr>
        <w:sectPr w:rsidR="00523DB8" w:rsidSect="00523DB8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EF438C" w14:textId="77777777" w:rsidR="00523DB8" w:rsidRDefault="00523DB8" w:rsidP="00190C10">
      <w:pPr>
        <w:jc w:val="center"/>
        <w:rPr>
          <w:sz w:val="28"/>
          <w:szCs w:val="28"/>
        </w:rPr>
      </w:pPr>
      <w:r w:rsidRPr="00426504">
        <w:rPr>
          <w:noProof/>
          <w:sz w:val="28"/>
          <w:szCs w:val="28"/>
        </w:rPr>
        <w:lastRenderedPageBreak/>
        <w:t>Фролова</w:t>
      </w:r>
      <w:r>
        <w:rPr>
          <w:sz w:val="28"/>
          <w:szCs w:val="28"/>
        </w:rPr>
        <w:t>Заявка на участие в конференции</w:t>
      </w:r>
    </w:p>
    <w:tbl>
      <w:tblPr>
        <w:tblStyle w:val="afffff9"/>
        <w:tblW w:w="0" w:type="auto"/>
        <w:tblLook w:val="04A0" w:firstRow="1" w:lastRow="0" w:firstColumn="1" w:lastColumn="0" w:noHBand="0" w:noVBand="1"/>
      </w:tblPr>
      <w:tblGrid>
        <w:gridCol w:w="2687"/>
        <w:gridCol w:w="1819"/>
        <w:gridCol w:w="2254"/>
        <w:gridCol w:w="2254"/>
      </w:tblGrid>
      <w:tr w:rsidR="00523DB8" w14:paraId="03B59714" w14:textId="77777777" w:rsidTr="00190C10">
        <w:tc>
          <w:tcPr>
            <w:tcW w:w="2687" w:type="dxa"/>
            <w:tcBorders>
              <w:right w:val="nil"/>
            </w:tcBorders>
          </w:tcPr>
          <w:p w14:paraId="3CFF3DF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  <w:tcBorders>
              <w:left w:val="nil"/>
            </w:tcBorders>
          </w:tcPr>
          <w:p w14:paraId="26F9A438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21DD09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оформления</w:t>
            </w:r>
          </w:p>
        </w:tc>
        <w:tc>
          <w:tcPr>
            <w:tcW w:w="2254" w:type="dxa"/>
          </w:tcPr>
          <w:p w14:paraId="5CD8C976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075BCE0" w14:textId="77777777" w:rsidTr="00190C10">
        <w:tc>
          <w:tcPr>
            <w:tcW w:w="2687" w:type="dxa"/>
          </w:tcPr>
          <w:p w14:paraId="68717A42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Фамилия</w:t>
            </w:r>
          </w:p>
        </w:tc>
        <w:tc>
          <w:tcPr>
            <w:tcW w:w="1819" w:type="dxa"/>
          </w:tcPr>
          <w:p w14:paraId="646C2551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Фролова</w:t>
            </w:r>
          </w:p>
        </w:tc>
        <w:tc>
          <w:tcPr>
            <w:tcW w:w="2254" w:type="dxa"/>
          </w:tcPr>
          <w:p w14:paraId="23E0917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12.01.2025</w:t>
            </w:r>
          </w:p>
        </w:tc>
        <w:tc>
          <w:tcPr>
            <w:tcW w:w="2254" w:type="dxa"/>
          </w:tcPr>
          <w:p w14:paraId="7939FB9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5555A25" w14:textId="77777777" w:rsidTr="00190C10">
        <w:tc>
          <w:tcPr>
            <w:tcW w:w="2687" w:type="dxa"/>
          </w:tcPr>
          <w:p w14:paraId="7FDBC24D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Имя</w:t>
            </w:r>
          </w:p>
        </w:tc>
        <w:tc>
          <w:tcPr>
            <w:tcW w:w="1819" w:type="dxa"/>
          </w:tcPr>
          <w:p w14:paraId="2CB9F783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Елизавета</w:t>
            </w:r>
          </w:p>
        </w:tc>
        <w:tc>
          <w:tcPr>
            <w:tcW w:w="2254" w:type="dxa"/>
          </w:tcPr>
          <w:p w14:paraId="75593A06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B13E56C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5DF833DA" w14:textId="77777777" w:rsidTr="00190C10">
        <w:tc>
          <w:tcPr>
            <w:tcW w:w="2687" w:type="dxa"/>
          </w:tcPr>
          <w:p w14:paraId="7670054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Отчество</w:t>
            </w:r>
          </w:p>
        </w:tc>
        <w:tc>
          <w:tcPr>
            <w:tcW w:w="1819" w:type="dxa"/>
          </w:tcPr>
          <w:p w14:paraId="428815DE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Андреевна</w:t>
            </w:r>
          </w:p>
        </w:tc>
        <w:tc>
          <w:tcPr>
            <w:tcW w:w="2254" w:type="dxa"/>
          </w:tcPr>
          <w:p w14:paraId="79BBB6C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1607F16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7A0A065" w14:textId="77777777" w:rsidTr="00190C10">
        <w:tc>
          <w:tcPr>
            <w:tcW w:w="2687" w:type="dxa"/>
          </w:tcPr>
          <w:p w14:paraId="15EA094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Город</w:t>
            </w:r>
          </w:p>
        </w:tc>
        <w:tc>
          <w:tcPr>
            <w:tcW w:w="1819" w:type="dxa"/>
          </w:tcPr>
          <w:p w14:paraId="4E722BBA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Чебоксары</w:t>
            </w:r>
          </w:p>
        </w:tc>
        <w:tc>
          <w:tcPr>
            <w:tcW w:w="2254" w:type="dxa"/>
          </w:tcPr>
          <w:p w14:paraId="0D0456FD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A89E84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32BAE38" w14:textId="77777777" w:rsidTr="00190C10">
        <w:tc>
          <w:tcPr>
            <w:tcW w:w="2687" w:type="dxa"/>
          </w:tcPr>
          <w:p w14:paraId="083609F4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1C287F2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8A2C6C5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7B057F8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5F92987B" w14:textId="77777777" w:rsidTr="00190C10">
        <w:tc>
          <w:tcPr>
            <w:tcW w:w="2687" w:type="dxa"/>
          </w:tcPr>
          <w:p w14:paraId="7DC76E2F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Год рождения</w:t>
            </w:r>
          </w:p>
        </w:tc>
        <w:tc>
          <w:tcPr>
            <w:tcW w:w="1819" w:type="dxa"/>
          </w:tcPr>
          <w:p w14:paraId="66DB0B17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2005</w:t>
            </w:r>
          </w:p>
        </w:tc>
        <w:tc>
          <w:tcPr>
            <w:tcW w:w="2254" w:type="dxa"/>
          </w:tcPr>
          <w:p w14:paraId="7C4561A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CC0E80B" w14:textId="77777777" w:rsidR="00523DB8" w:rsidRDefault="00523DB8" w:rsidP="00190C10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FFEF154" w14:textId="77777777" w:rsidTr="00190C10">
        <w:tc>
          <w:tcPr>
            <w:tcW w:w="2687" w:type="dxa"/>
          </w:tcPr>
          <w:p w14:paraId="15F0802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ВУЗ</w:t>
            </w:r>
          </w:p>
        </w:tc>
        <w:tc>
          <w:tcPr>
            <w:tcW w:w="1819" w:type="dxa"/>
          </w:tcPr>
          <w:p w14:paraId="46710700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ЧГПУ</w:t>
            </w:r>
          </w:p>
        </w:tc>
        <w:tc>
          <w:tcPr>
            <w:tcW w:w="2254" w:type="dxa"/>
          </w:tcPr>
          <w:p w14:paraId="792652A1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E3CDD3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639EAA4" w14:textId="77777777" w:rsidTr="00190C10">
        <w:tc>
          <w:tcPr>
            <w:tcW w:w="2687" w:type="dxa"/>
          </w:tcPr>
          <w:p w14:paraId="427CEA66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Факультет, группа</w:t>
            </w:r>
          </w:p>
        </w:tc>
        <w:tc>
          <w:tcPr>
            <w:tcW w:w="1819" w:type="dxa"/>
          </w:tcPr>
          <w:p w14:paraId="4D391E7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 w:rsidRPr="00426504">
              <w:rPr>
                <w:noProof/>
                <w:sz w:val="28"/>
                <w:szCs w:val="28"/>
              </w:rPr>
              <w:t>ЛКЕ-11-22</w:t>
            </w:r>
          </w:p>
        </w:tc>
        <w:tc>
          <w:tcPr>
            <w:tcW w:w="2254" w:type="dxa"/>
          </w:tcPr>
          <w:p w14:paraId="235201FD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23031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1583FDFC" w14:textId="77777777" w:rsidTr="00190C10">
        <w:tc>
          <w:tcPr>
            <w:tcW w:w="2687" w:type="dxa"/>
          </w:tcPr>
          <w:p w14:paraId="76EB36EB" w14:textId="77777777" w:rsidR="00523DB8" w:rsidRPr="00B44E4A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Тема доклада</w:t>
            </w:r>
          </w:p>
        </w:tc>
        <w:tc>
          <w:tcPr>
            <w:tcW w:w="1819" w:type="dxa"/>
          </w:tcPr>
          <w:p w14:paraId="38A6CF0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Форма студента</w:t>
            </w:r>
          </w:p>
        </w:tc>
        <w:tc>
          <w:tcPr>
            <w:tcW w:w="2254" w:type="dxa"/>
          </w:tcPr>
          <w:p w14:paraId="72622553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A3EC7C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29808B47" w14:textId="77777777" w:rsidTr="00190C10">
        <w:tc>
          <w:tcPr>
            <w:tcW w:w="2687" w:type="dxa"/>
          </w:tcPr>
          <w:p w14:paraId="03B35F5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Секция № (наименование)</w:t>
            </w:r>
          </w:p>
        </w:tc>
        <w:tc>
          <w:tcPr>
            <w:tcW w:w="1819" w:type="dxa"/>
          </w:tcPr>
          <w:p w14:paraId="135DB90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  <w:tc>
          <w:tcPr>
            <w:tcW w:w="2254" w:type="dxa"/>
          </w:tcPr>
          <w:p w14:paraId="0D8FA69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AF5F9E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35BF9754" w14:textId="77777777" w:rsidTr="00190C10">
        <w:tc>
          <w:tcPr>
            <w:tcW w:w="2687" w:type="dxa"/>
          </w:tcPr>
          <w:p w14:paraId="436BE86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1DBF8772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7BBD39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BB12404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C7D376B" w14:textId="77777777" w:rsidTr="00190C10">
        <w:tc>
          <w:tcPr>
            <w:tcW w:w="2687" w:type="dxa"/>
          </w:tcPr>
          <w:p w14:paraId="121D3E3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Дата приезда</w:t>
            </w:r>
          </w:p>
        </w:tc>
        <w:tc>
          <w:tcPr>
            <w:tcW w:w="1819" w:type="dxa"/>
          </w:tcPr>
          <w:p w14:paraId="06E9AA5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15.10.2024</w:t>
            </w:r>
          </w:p>
        </w:tc>
        <w:tc>
          <w:tcPr>
            <w:tcW w:w="2254" w:type="dxa"/>
          </w:tcPr>
          <w:p w14:paraId="4D39837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274F8E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489F34B2" w14:textId="77777777" w:rsidTr="00190C10">
        <w:tc>
          <w:tcPr>
            <w:tcW w:w="2687" w:type="dxa"/>
          </w:tcPr>
          <w:p w14:paraId="7AC3CF9F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14:paraId="4500F91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613B7A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A3399C7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  <w:tr w:rsidR="00523DB8" w14:paraId="016CD704" w14:textId="77777777" w:rsidTr="00190C10">
        <w:tc>
          <w:tcPr>
            <w:tcW w:w="2687" w:type="dxa"/>
          </w:tcPr>
          <w:p w14:paraId="1EB55C7E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Требуется ли гостиница</w:t>
            </w:r>
          </w:p>
        </w:tc>
        <w:tc>
          <w:tcPr>
            <w:tcW w:w="1819" w:type="dxa"/>
          </w:tcPr>
          <w:p w14:paraId="2EAA20B8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54" w:type="dxa"/>
          </w:tcPr>
          <w:p w14:paraId="4FB60F9B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6818235" w14:textId="77777777" w:rsidR="00523DB8" w:rsidRDefault="00523DB8" w:rsidP="007C4A4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816AED" w14:textId="77777777" w:rsidR="00523DB8" w:rsidRDefault="00523DB8" w:rsidP="00190C10">
      <w:pPr>
        <w:jc w:val="center"/>
        <w:rPr>
          <w:sz w:val="28"/>
          <w:szCs w:val="28"/>
        </w:rPr>
      </w:pPr>
    </w:p>
    <w:p w14:paraId="4AEFE1F6" w14:textId="77777777" w:rsidR="00523DB8" w:rsidRDefault="00523DB8" w:rsidP="00190C10">
      <w:pPr>
        <w:jc w:val="center"/>
        <w:rPr>
          <w:sz w:val="28"/>
          <w:szCs w:val="28"/>
        </w:rPr>
        <w:sectPr w:rsidR="00523DB8" w:rsidSect="00523DB8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BC73D4" w14:textId="77777777" w:rsidR="00523DB8" w:rsidRPr="00190C10" w:rsidRDefault="00523DB8" w:rsidP="00190C10">
      <w:pPr>
        <w:jc w:val="center"/>
        <w:rPr>
          <w:sz w:val="28"/>
          <w:szCs w:val="28"/>
        </w:rPr>
      </w:pPr>
    </w:p>
    <w:sectPr w:rsidR="00523DB8" w:rsidRPr="00190C10" w:rsidSect="00523DB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462B" w14:textId="77777777" w:rsidR="00326714" w:rsidRDefault="00326714" w:rsidP="0097326C">
      <w:r>
        <w:separator/>
      </w:r>
    </w:p>
  </w:endnote>
  <w:endnote w:type="continuationSeparator" w:id="0">
    <w:p w14:paraId="28E21D1D" w14:textId="77777777" w:rsidR="00326714" w:rsidRDefault="00326714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DD47" w14:textId="77777777" w:rsidR="00326714" w:rsidRDefault="00326714" w:rsidP="0097326C">
      <w:r>
        <w:separator/>
      </w:r>
    </w:p>
  </w:footnote>
  <w:footnote w:type="continuationSeparator" w:id="0">
    <w:p w14:paraId="7FDDC94F" w14:textId="77777777" w:rsidR="00326714" w:rsidRDefault="00326714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1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1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1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1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1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1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1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1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1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1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1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1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88"/>
    <w:rsid w:val="00064933"/>
    <w:rsid w:val="00190C10"/>
    <w:rsid w:val="002B5086"/>
    <w:rsid w:val="002C615E"/>
    <w:rsid w:val="00326714"/>
    <w:rsid w:val="004745E2"/>
    <w:rsid w:val="004E108E"/>
    <w:rsid w:val="00523DB8"/>
    <w:rsid w:val="00645252"/>
    <w:rsid w:val="006D3D74"/>
    <w:rsid w:val="007B7A05"/>
    <w:rsid w:val="007C4A4B"/>
    <w:rsid w:val="0083569A"/>
    <w:rsid w:val="00864193"/>
    <w:rsid w:val="009717A3"/>
    <w:rsid w:val="00972D90"/>
    <w:rsid w:val="0097326C"/>
    <w:rsid w:val="00977727"/>
    <w:rsid w:val="00A9204E"/>
    <w:rsid w:val="00B23244"/>
    <w:rsid w:val="00B44E4A"/>
    <w:rsid w:val="00BC7B07"/>
    <w:rsid w:val="00BE07A4"/>
    <w:rsid w:val="00C5130B"/>
    <w:rsid w:val="00C70A8A"/>
    <w:rsid w:val="00DA0588"/>
    <w:rsid w:val="00EF7E9A"/>
    <w:rsid w:val="00F40534"/>
    <w:rsid w:val="00F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96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customStyle="1" w:styleId="110">
    <w:name w:val="Таблица простая 1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e">
    <w:name w:val="Body Text 2"/>
    <w:basedOn w:val="a2"/>
    <w:link w:val="2f"/>
    <w:uiPriority w:val="99"/>
    <w:semiHidden/>
    <w:unhideWhenUsed/>
    <w:rsid w:val="0097326C"/>
    <w:pPr>
      <w:spacing w:after="120" w:line="480" w:lineRule="auto"/>
    </w:pPr>
  </w:style>
  <w:style w:type="character" w:customStyle="1" w:styleId="2f">
    <w:name w:val="Основной текст 2 Знак"/>
    <w:basedOn w:val="a3"/>
    <w:link w:val="2e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0">
    <w:name w:val="Body Text Indent 2"/>
    <w:basedOn w:val="a2"/>
    <w:link w:val="2f1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1">
    <w:name w:val="Основной текст с отступом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2">
    <w:name w:val="Body Text First Indent 2"/>
    <w:basedOn w:val="affff4"/>
    <w:link w:val="2f3"/>
    <w:uiPriority w:val="99"/>
    <w:semiHidden/>
    <w:unhideWhenUsed/>
    <w:rsid w:val="0097326C"/>
    <w:pPr>
      <w:spacing w:after="0"/>
      <w:ind w:firstLine="360"/>
    </w:pPr>
  </w:style>
  <w:style w:type="character" w:customStyle="1" w:styleId="2f3">
    <w:name w:val="Красная строка 2 Знак"/>
    <w:basedOn w:val="affff5"/>
    <w:link w:val="2f2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-110">
    <w:name w:val="Список-таблица 1 светлая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Список-таблица 1 светлая — акцент 1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21">
    <w:name w:val="Список-таблица 1 светлая — акцент 2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31">
    <w:name w:val="Список-таблица 1 светлая — акцент 3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141">
    <w:name w:val="Список-таблица 1 светлая — акцент 4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151">
    <w:name w:val="Список-таблица 1 светлая — акцент 5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161">
    <w:name w:val="Список-таблица 1 светлая — акцент 6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210">
    <w:name w:val="Список-таблица 21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Список-таблица 2 — акцент 1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221">
    <w:name w:val="Список-таблица 2 — акцент 21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">
    <w:name w:val="Список-таблица 2 — акцент 31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">
    <w:name w:val="Список-таблица 2 — акцент 41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">
    <w:name w:val="Список-таблица 2 — акцент 51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">
    <w:name w:val="Список-таблица 2 — акцент 61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0">
    <w:name w:val="Список-таблица 31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">
    <w:name w:val="Список-таблица 3 — акцент 1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-321">
    <w:name w:val="Список-таблица 3 — акцент 21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-331">
    <w:name w:val="Список-таблица 3 — акцент 31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-341">
    <w:name w:val="Список-таблица 3 — акцент 41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-351">
    <w:name w:val="Список-таблица 3 — акцент 51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-361">
    <w:name w:val="Список-таблица 3 — акцент 61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-410">
    <w:name w:val="Список-таблица 41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Список-таблица 4 — акцент 1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21">
    <w:name w:val="Список-таблица 4 — акцент 21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">
    <w:name w:val="Список-таблица 4 — акцент 31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">
    <w:name w:val="Список-таблица 4 — акцент 41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">
    <w:name w:val="Список-таблица 4 — акцент 51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">
    <w:name w:val="Список-таблица 4 — акцент 61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0">
    <w:name w:val="Список-таблица 5 темная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">
    <w:name w:val="Список-таблица 5 темная — акцент 1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">
    <w:name w:val="Список-таблица 5 темная — акцент 2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">
    <w:name w:val="Список-таблица 5 темная — акцент 3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">
    <w:name w:val="Список-таблица 5 темная — акцент 4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">
    <w:name w:val="Список-таблица 5 темная — акцент 5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">
    <w:name w:val="Список-таблица 5 темная — акцент 6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0">
    <w:name w:val="Список-таблица 6 цветная1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Список-таблица 6 цветная — акцент 1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21">
    <w:name w:val="Список-таблица 6 цветная — акцент 21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">
    <w:name w:val="Список-таблица 6 цветная — акцент 31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">
    <w:name w:val="Список-таблица 6 цветная — акцент 41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">
    <w:name w:val="Список-таблица 6 цветная — акцент 51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">
    <w:name w:val="Список-таблица 6 цветная — акцент 61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">
    <w:name w:val="Список-таблица 7 цветная1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">
    <w:name w:val="Список-таблица 7 цветная — акцент 21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">
    <w:name w:val="Список-таблица 7 цветная — акцент 31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">
    <w:name w:val="Список-таблица 7 цветная — акцент 41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">
    <w:name w:val="Список-таблица 7 цветная — акцент 51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">
    <w:name w:val="Список-таблица 7 цветная — акцент 61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a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b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8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d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">
    <w:name w:val="Сетка таблицы светлая1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12">
    <w:name w:val="Таблица-сетка 1 светлая1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0">
    <w:name w:val="Таблица-сетка 1 светлая — акцент 1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0">
    <w:name w:val="Таблица-сетка 1 светлая — акцент 21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0">
    <w:name w:val="Таблица-сетка 1 светлая — акцент 31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0">
    <w:name w:val="Таблица-сетка 1 светлая — акцент 41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0">
    <w:name w:val="Таблица-сетка 1 светлая — акцент 51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0">
    <w:name w:val="Таблица-сетка 1 светлая — акцент 61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2">
    <w:name w:val="Таблица-сетка 21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Таблица-сетка 2 — акцент 1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2210">
    <w:name w:val="Таблица-сетка 2 — акцент 21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0">
    <w:name w:val="Таблица-сетка 2 — акцент 31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0">
    <w:name w:val="Таблица-сетка 2 — акцент 41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0">
    <w:name w:val="Таблица-сетка 2 — акцент 51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0">
    <w:name w:val="Таблица-сетка 2 — акцент 61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2">
    <w:name w:val="Таблица-сетка 31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0">
    <w:name w:val="Таблица-сетка 3 — акцент 1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3210">
    <w:name w:val="Таблица-сетка 3 — акцент 21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3310">
    <w:name w:val="Таблица-сетка 3 — акцент 31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3410">
    <w:name w:val="Таблица-сетка 3 — акцент 41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3510">
    <w:name w:val="Таблица-сетка 3 — акцент 51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3610">
    <w:name w:val="Таблица-сетка 3 — акцент 61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-412">
    <w:name w:val="Таблица-сетка 41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Таблица-сетка 4 — акцент 1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210">
    <w:name w:val="Таблица-сетка 4 — акцент 21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0">
    <w:name w:val="Таблица-сетка 4 — акцент 31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0">
    <w:name w:val="Таблица-сетка 4 — акцент 41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0">
    <w:name w:val="Таблица-сетка 4 — акцент 51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0">
    <w:name w:val="Таблица-сетка 4 — акцент 61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2">
    <w:name w:val="Таблица-сетка 5 темная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0">
    <w:name w:val="Таблица-сетка 5 темная — акцент 1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-5210">
    <w:name w:val="Таблица-сетка 5 темная — акцент 2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-5310">
    <w:name w:val="Таблица-сетка 5 темная — акцент 3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-5410">
    <w:name w:val="Таблица-сетка 5 темная — акцент 4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-5510">
    <w:name w:val="Таблица-сетка 5 темная — акцент 5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5610">
    <w:name w:val="Таблица-сетка 5 темная — акцент 6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-612">
    <w:name w:val="Таблица-сетка 6 цветная1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Таблица-сетка 6 цветная — акцент 1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210">
    <w:name w:val="Таблица-сетка 6 цветная — акцент 21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0">
    <w:name w:val="Таблица-сетка 6 цветная — акцент 31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0">
    <w:name w:val="Таблица-сетка 6 цветная — акцент 41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0">
    <w:name w:val="Таблица-сетка 6 цветная — акцент 51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0">
    <w:name w:val="Таблица-сетка 6 цветная — акцент 61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0">
    <w:name w:val="Таблица-сетка 7 цветная1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0">
    <w:name w:val="Таблица-сетка 7 цветная — акцент 1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7210">
    <w:name w:val="Таблица-сетка 7 цветная — акцент 21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7310">
    <w:name w:val="Таблица-сетка 7 цветная — акцент 31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7410">
    <w:name w:val="Таблица-сетка 7 цветная — акцент 41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7510">
    <w:name w:val="Таблица-сетка 7 цветная — акцент 51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7610">
    <w:name w:val="Таблица-сетка 7 цветная — акцент 61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8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a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b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l\Downloads\Test\&#1060;&#1086;&#1088;&#1084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1D8F82-9ABD-4EC2-9B4A-EBD56DF5DF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Форма.dotx</Template>
  <TotalTime>0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2025-01-12T16:08:00Z</dcterms:created>
  <dcterms:modified xsi:type="dcterms:W3CDTF">2025-01-12T16:09:00Z</dcterms:modified>
</cp:coreProperties>
</file>