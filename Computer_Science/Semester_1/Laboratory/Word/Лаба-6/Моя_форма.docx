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050" w14:textId="77777777" w:rsidR="00A9204E" w:rsidRDefault="00190C10" w:rsidP="00190C10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Заявка на участие в конференции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2687"/>
        <w:gridCol w:w="1819"/>
        <w:gridCol w:w="2254"/>
        <w:gridCol w:w="2254"/>
      </w:tblGrid>
      <w:tr w:rsidR="00190C10" w14:paraId="5A6DCBAB" w14:textId="77777777" w:rsidTr="00190C10">
        <w:tc>
          <w:tcPr>
            <w:tcW w:w="2687" w:type="dxa"/>
            <w:tcBorders>
              <w:right w:val="nil"/>
            </w:tcBorders>
          </w:tcPr>
          <w:p w14:paraId="1D4BDAB8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  <w:tcBorders>
              <w:left w:val="nil"/>
            </w:tcBorders>
          </w:tcPr>
          <w:p w14:paraId="02128FC7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bookmarkStart w:id="0" w:name="ТекстовоеПоле15"/>
        <w:tc>
          <w:tcPr>
            <w:tcW w:w="2254" w:type="dxa"/>
          </w:tcPr>
          <w:p w14:paraId="1D226AFC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Дата оформления"/>
                  </w:textInput>
                </w:ffData>
              </w:fldChar>
            </w:r>
            <w:r w:rsidR="00C5130B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C5130B">
              <w:rPr>
                <w:noProof/>
                <w:sz w:val="28"/>
                <w:szCs w:val="28"/>
              </w:rPr>
              <w:t>Дата оформления</w:t>
            </w:r>
            <w:r>
              <w:rPr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2254" w:type="dxa"/>
          </w:tcPr>
          <w:p w14:paraId="4C6F0709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1" w:name="ТекстовоеПоле1"/>
      <w:tr w:rsidR="00190C10" w14:paraId="2FE6D2FE" w14:textId="77777777" w:rsidTr="00190C10">
        <w:tc>
          <w:tcPr>
            <w:tcW w:w="2687" w:type="dxa"/>
          </w:tcPr>
          <w:p w14:paraId="412B5270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Фамилия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fldChar w:fldCharType="end"/>
            </w:r>
            <w:bookmarkEnd w:id="1"/>
          </w:p>
        </w:tc>
        <w:bookmarkStart w:id="2" w:name="ТекстовоеПоле17"/>
        <w:tc>
          <w:tcPr>
            <w:tcW w:w="1819" w:type="dxa"/>
          </w:tcPr>
          <w:p w14:paraId="36065B12" w14:textId="77777777" w:rsidR="00190C10" w:rsidRDefault="00B23244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Иванов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Иванов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  <w:bookmarkStart w:id="3" w:name="ТекстовоеПоле16"/>
        <w:tc>
          <w:tcPr>
            <w:tcW w:w="2254" w:type="dxa"/>
          </w:tcPr>
          <w:p w14:paraId="2CE086D9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6"/>
                  <w:enabled w:val="0"/>
                  <w:calcOnExit w:val="0"/>
                  <w:textInput>
                    <w:type w:val="currentTime"/>
                    <w:format w:val="dd.MM.yyyy"/>
                  </w:textInput>
                </w:ffData>
              </w:fldChar>
            </w:r>
            <w:r w:rsidR="00C5130B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  <w:fldChar w:fldCharType="begin"/>
            </w:r>
            <w:r w:rsidR="00C5130B">
              <w:rPr>
                <w:sz w:val="28"/>
                <w:szCs w:val="28"/>
              </w:rPr>
              <w:instrText xml:space="preserve"> DATE \@ "dd.MM.yyyy" </w:instrText>
            </w:r>
            <w:r>
              <w:rPr>
                <w:sz w:val="28"/>
                <w:szCs w:val="28"/>
              </w:rPr>
              <w:fldChar w:fldCharType="separate"/>
            </w:r>
            <w:r w:rsidR="004A700E">
              <w:rPr>
                <w:noProof/>
                <w:sz w:val="28"/>
                <w:szCs w:val="28"/>
              </w:rPr>
              <w:instrText>12.01.2025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23244">
              <w:rPr>
                <w:noProof/>
                <w:sz w:val="28"/>
                <w:szCs w:val="28"/>
              </w:rPr>
              <w:t>23.10.2024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2254" w:type="dxa"/>
          </w:tcPr>
          <w:p w14:paraId="3CA20D59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4" w:name="ТекстовоеПоле3"/>
      <w:tr w:rsidR="00190C10" w14:paraId="3B08C66F" w14:textId="77777777" w:rsidTr="00190C10">
        <w:tc>
          <w:tcPr>
            <w:tcW w:w="2687" w:type="dxa"/>
          </w:tcPr>
          <w:p w14:paraId="453934F0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Имя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Имя</w:t>
            </w:r>
            <w:r>
              <w:rPr>
                <w:sz w:val="28"/>
                <w:szCs w:val="28"/>
              </w:rPr>
              <w:fldChar w:fldCharType="end"/>
            </w:r>
            <w:bookmarkEnd w:id="4"/>
          </w:p>
        </w:tc>
        <w:bookmarkStart w:id="5" w:name="ТекстовоеПоле18"/>
        <w:tc>
          <w:tcPr>
            <w:tcW w:w="1819" w:type="dxa"/>
          </w:tcPr>
          <w:p w14:paraId="3EB0ACC9" w14:textId="77777777" w:rsidR="00190C10" w:rsidRDefault="00B23244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8"/>
                  <w:enabled/>
                  <w:calcOnExit w:val="0"/>
                  <w:textInput>
                    <w:default w:val="Иван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Иван</w:t>
            </w:r>
            <w:r>
              <w:rPr>
                <w:sz w:val="28"/>
                <w:szCs w:val="28"/>
              </w:rPr>
              <w:fldChar w:fldCharType="end"/>
            </w:r>
            <w:bookmarkEnd w:id="5"/>
          </w:p>
        </w:tc>
        <w:tc>
          <w:tcPr>
            <w:tcW w:w="2254" w:type="dxa"/>
          </w:tcPr>
          <w:p w14:paraId="1AE16D71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5305A65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6" w:name="ТекстовоеПоле4"/>
      <w:tr w:rsidR="00190C10" w14:paraId="446EC811" w14:textId="77777777" w:rsidTr="00190C10">
        <w:tc>
          <w:tcPr>
            <w:tcW w:w="2687" w:type="dxa"/>
          </w:tcPr>
          <w:p w14:paraId="5AB15FD2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default w:val="Отчество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fldChar w:fldCharType="end"/>
            </w:r>
            <w:bookmarkEnd w:id="6"/>
          </w:p>
        </w:tc>
        <w:bookmarkStart w:id="7" w:name="ТекстовоеПоле19"/>
        <w:tc>
          <w:tcPr>
            <w:tcW w:w="1819" w:type="dxa"/>
          </w:tcPr>
          <w:p w14:paraId="61B5F0C6" w14:textId="77777777" w:rsidR="00190C10" w:rsidRDefault="00B23244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Иванович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Иванович</w:t>
            </w:r>
            <w:r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2254" w:type="dxa"/>
          </w:tcPr>
          <w:p w14:paraId="1BE2D4F1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80FE270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8" w:name="ТекстовоеПоле2"/>
      <w:tr w:rsidR="00190C10" w14:paraId="029FA153" w14:textId="77777777" w:rsidTr="00190C10">
        <w:tc>
          <w:tcPr>
            <w:tcW w:w="2687" w:type="dxa"/>
          </w:tcPr>
          <w:p w14:paraId="68FE04CC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Город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Город</w:t>
            </w:r>
            <w:r>
              <w:rPr>
                <w:sz w:val="28"/>
                <w:szCs w:val="28"/>
              </w:rPr>
              <w:fldChar w:fldCharType="end"/>
            </w:r>
            <w:bookmarkEnd w:id="8"/>
          </w:p>
        </w:tc>
        <w:bookmarkStart w:id="9" w:name="ТекстовоеПоле20"/>
        <w:tc>
          <w:tcPr>
            <w:tcW w:w="1819" w:type="dxa"/>
          </w:tcPr>
          <w:p w14:paraId="740AF107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20"/>
                  <w:enabled/>
                  <w:calcOnExit w:val="0"/>
                  <w:textInput>
                    <w:default w:val="Чебоксары"/>
                  </w:textInput>
                </w:ffData>
              </w:fldChar>
            </w:r>
            <w:r w:rsidR="00C5130B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C5130B">
              <w:rPr>
                <w:noProof/>
                <w:sz w:val="28"/>
                <w:szCs w:val="28"/>
              </w:rPr>
              <w:t>Чебоксары</w:t>
            </w:r>
            <w:r>
              <w:rPr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2254" w:type="dxa"/>
          </w:tcPr>
          <w:p w14:paraId="62CDA176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5B818E4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190C10" w14:paraId="45A8CAF9" w14:textId="77777777" w:rsidTr="00190C10">
        <w:tc>
          <w:tcPr>
            <w:tcW w:w="2687" w:type="dxa"/>
          </w:tcPr>
          <w:p w14:paraId="40FC8CFF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33B9F40C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FD43FEE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CA589EC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10" w:name="ТекстовоеПоле9"/>
      <w:tr w:rsidR="00190C10" w14:paraId="290C02CB" w14:textId="77777777" w:rsidTr="00190C10">
        <w:tc>
          <w:tcPr>
            <w:tcW w:w="2687" w:type="dxa"/>
          </w:tcPr>
          <w:p w14:paraId="777F7AAF" w14:textId="77777777" w:rsidR="00190C10" w:rsidRDefault="00864193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Год рождения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Год рождения</w:t>
            </w:r>
            <w:r>
              <w:rPr>
                <w:sz w:val="28"/>
                <w:szCs w:val="28"/>
              </w:rPr>
              <w:fldChar w:fldCharType="end"/>
            </w:r>
            <w:bookmarkEnd w:id="10"/>
          </w:p>
        </w:tc>
        <w:bookmarkStart w:id="11" w:name="ТекстовоеПоле13"/>
        <w:tc>
          <w:tcPr>
            <w:tcW w:w="1819" w:type="dxa"/>
          </w:tcPr>
          <w:p w14:paraId="70928FAC" w14:textId="77777777" w:rsidR="00190C10" w:rsidRDefault="00B23244" w:rsidP="001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2000"/>
                    <w:maxLength w:val="4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fldChar w:fldCharType="end"/>
            </w:r>
            <w:bookmarkEnd w:id="11"/>
          </w:p>
        </w:tc>
        <w:tc>
          <w:tcPr>
            <w:tcW w:w="2254" w:type="dxa"/>
          </w:tcPr>
          <w:p w14:paraId="419E9C51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CDF9960" w14:textId="77777777" w:rsidR="00190C10" w:rsidRDefault="00190C10" w:rsidP="00190C10">
            <w:pPr>
              <w:jc w:val="center"/>
              <w:rPr>
                <w:sz w:val="28"/>
                <w:szCs w:val="28"/>
              </w:rPr>
            </w:pPr>
          </w:p>
        </w:tc>
      </w:tr>
      <w:bookmarkStart w:id="12" w:name="ТекстовоеПоле5"/>
      <w:tr w:rsidR="00190C10" w14:paraId="579B3DC0" w14:textId="77777777" w:rsidTr="00190C10">
        <w:tc>
          <w:tcPr>
            <w:tcW w:w="2687" w:type="dxa"/>
          </w:tcPr>
          <w:p w14:paraId="4CD3F698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5"/>
                  <w:enabled/>
                  <w:calcOnExit w:val="0"/>
                  <w:textInput>
                    <w:default w:val="ВУЗ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ВУЗ</w:t>
            </w:r>
            <w:r>
              <w:rPr>
                <w:sz w:val="28"/>
                <w:szCs w:val="28"/>
              </w:rPr>
              <w:fldChar w:fldCharType="end"/>
            </w:r>
            <w:bookmarkEnd w:id="12"/>
          </w:p>
        </w:tc>
        <w:bookmarkStart w:id="13" w:name="ПолеСоСписком1"/>
        <w:tc>
          <w:tcPr>
            <w:tcW w:w="1819" w:type="dxa"/>
          </w:tcPr>
          <w:p w14:paraId="7AA7FEAE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ЧГУ"/>
                    <w:listEntry w:val="ЧГПУ"/>
                    <w:listEntry w:val="Кооперативный институт"/>
                    <w:listEntry w:val="Политехнический университет"/>
                  </w:ddList>
                </w:ffData>
              </w:fldChar>
            </w:r>
            <w:r w:rsidR="007C4A4B">
              <w:rPr>
                <w:sz w:val="28"/>
                <w:szCs w:val="28"/>
              </w:rPr>
              <w:instrText xml:space="preserve"> FORMDROPDOWN </w:instrText>
            </w:r>
            <w:r w:rsidR="006C60AB">
              <w:rPr>
                <w:sz w:val="28"/>
                <w:szCs w:val="28"/>
              </w:rPr>
            </w:r>
            <w:r w:rsidR="006C60AB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2254" w:type="dxa"/>
          </w:tcPr>
          <w:p w14:paraId="19E254C5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ADAD146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bookmarkStart w:id="14" w:name="ТекстовоеПоле6"/>
      <w:tr w:rsidR="00190C10" w14:paraId="2BEEEBCE" w14:textId="77777777" w:rsidTr="00190C10">
        <w:tc>
          <w:tcPr>
            <w:tcW w:w="2687" w:type="dxa"/>
          </w:tcPr>
          <w:p w14:paraId="799CC7FD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6"/>
                  <w:enabled/>
                  <w:calcOnExit w:val="0"/>
                  <w:textInput>
                    <w:default w:val="Факультет, группа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Факультет, группа</w:t>
            </w:r>
            <w:r>
              <w:rPr>
                <w:sz w:val="28"/>
                <w:szCs w:val="28"/>
              </w:rPr>
              <w:fldChar w:fldCharType="end"/>
            </w:r>
            <w:bookmarkEnd w:id="14"/>
          </w:p>
        </w:tc>
        <w:tc>
          <w:tcPr>
            <w:tcW w:w="1819" w:type="dxa"/>
          </w:tcPr>
          <w:p w14:paraId="0EB11B91" w14:textId="0FBD5B64" w:rsidR="00190C10" w:rsidRDefault="004A700E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21"/>
                  <w:enabled/>
                  <w:calcOnExit w:val="0"/>
                  <w:textInput>
                    <w:default w:val="КТ-31-24"/>
                  </w:textInput>
                </w:ffData>
              </w:fldChar>
            </w:r>
            <w:bookmarkStart w:id="15" w:name="ТекстовоеПоле21"/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КТ-31-24</w:t>
            </w:r>
            <w:r>
              <w:rPr>
                <w:sz w:val="28"/>
                <w:szCs w:val="28"/>
              </w:rPr>
              <w:fldChar w:fldCharType="end"/>
            </w:r>
            <w:bookmarkEnd w:id="15"/>
          </w:p>
        </w:tc>
        <w:tc>
          <w:tcPr>
            <w:tcW w:w="2254" w:type="dxa"/>
          </w:tcPr>
          <w:p w14:paraId="3B7B3775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10B5CAC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bookmarkStart w:id="16" w:name="ТекстовоеПоле7"/>
      <w:tr w:rsidR="00190C10" w14:paraId="0705FB9D" w14:textId="77777777" w:rsidTr="00190C10">
        <w:tc>
          <w:tcPr>
            <w:tcW w:w="2687" w:type="dxa"/>
          </w:tcPr>
          <w:p w14:paraId="07D915F5" w14:textId="77777777" w:rsidR="00B44E4A" w:rsidRPr="00B44E4A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7"/>
                  <w:enabled/>
                  <w:calcOnExit w:val="0"/>
                  <w:textInput>
                    <w:default w:val="Тема доклада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Тема доклада</w:t>
            </w:r>
            <w:r>
              <w:rPr>
                <w:sz w:val="28"/>
                <w:szCs w:val="28"/>
              </w:rPr>
              <w:fldChar w:fldCharType="end"/>
            </w:r>
            <w:bookmarkEnd w:id="16"/>
          </w:p>
        </w:tc>
        <w:bookmarkStart w:id="17" w:name="ТекстовоеПоле22"/>
        <w:tc>
          <w:tcPr>
            <w:tcW w:w="1819" w:type="dxa"/>
          </w:tcPr>
          <w:p w14:paraId="2E2C07FF" w14:textId="77777777" w:rsidR="00190C10" w:rsidRDefault="00B23244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22"/>
                  <w:enabled/>
                  <w:calcOnExit w:val="0"/>
                  <w:textInput>
                    <w:default w:val="Форма студента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Форма студента</w:t>
            </w:r>
            <w:r>
              <w:rPr>
                <w:sz w:val="28"/>
                <w:szCs w:val="28"/>
              </w:rPr>
              <w:fldChar w:fldCharType="end"/>
            </w:r>
            <w:bookmarkEnd w:id="17"/>
          </w:p>
        </w:tc>
        <w:tc>
          <w:tcPr>
            <w:tcW w:w="2254" w:type="dxa"/>
          </w:tcPr>
          <w:p w14:paraId="6A3B955E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ADE2389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bookmarkStart w:id="18" w:name="ТекстовоеПоле8"/>
      <w:tr w:rsidR="00190C10" w14:paraId="3B8428A2" w14:textId="77777777" w:rsidTr="00190C10">
        <w:tc>
          <w:tcPr>
            <w:tcW w:w="2687" w:type="dxa"/>
          </w:tcPr>
          <w:p w14:paraId="0B927C65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8"/>
                  <w:enabled/>
                  <w:calcOnExit w:val="0"/>
                  <w:textInput>
                    <w:default w:val="Секция № (наименование)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Секция № (наименование)</w:t>
            </w:r>
            <w:r>
              <w:rPr>
                <w:sz w:val="28"/>
                <w:szCs w:val="28"/>
              </w:rPr>
              <w:fldChar w:fldCharType="end"/>
            </w:r>
            <w:bookmarkEnd w:id="18"/>
          </w:p>
        </w:tc>
        <w:bookmarkStart w:id="19" w:name="ТекстовоеПоле23"/>
        <w:tc>
          <w:tcPr>
            <w:tcW w:w="1819" w:type="dxa"/>
          </w:tcPr>
          <w:p w14:paraId="0DBAF7AD" w14:textId="77777777" w:rsidR="00190C10" w:rsidRDefault="00B23244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23"/>
                  <w:enabled/>
                  <w:calcOnExit w:val="0"/>
                  <w:textInput>
                    <w:default w:val="52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52</w:t>
            </w:r>
            <w:r>
              <w:rPr>
                <w:sz w:val="28"/>
                <w:szCs w:val="28"/>
              </w:rPr>
              <w:fldChar w:fldCharType="end"/>
            </w:r>
            <w:bookmarkEnd w:id="19"/>
          </w:p>
        </w:tc>
        <w:tc>
          <w:tcPr>
            <w:tcW w:w="2254" w:type="dxa"/>
          </w:tcPr>
          <w:p w14:paraId="58BC582D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C8F9641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190C10" w14:paraId="657FE971" w14:textId="77777777" w:rsidTr="00190C10">
        <w:tc>
          <w:tcPr>
            <w:tcW w:w="2687" w:type="dxa"/>
          </w:tcPr>
          <w:p w14:paraId="5817B3B4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2055ECF7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B707AC7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522DCDD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bookmarkStart w:id="20" w:name="ТекстовоеПоле10"/>
      <w:tr w:rsidR="00190C10" w14:paraId="026634FE" w14:textId="77777777" w:rsidTr="00190C10">
        <w:tc>
          <w:tcPr>
            <w:tcW w:w="2687" w:type="dxa"/>
          </w:tcPr>
          <w:p w14:paraId="772B881D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0"/>
                  <w:enabled/>
                  <w:calcOnExit w:val="0"/>
                  <w:textInput>
                    <w:default w:val="Дата приезда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Дата приезда</w:t>
            </w:r>
            <w:r>
              <w:rPr>
                <w:sz w:val="28"/>
                <w:szCs w:val="28"/>
              </w:rPr>
              <w:fldChar w:fldCharType="end"/>
            </w:r>
            <w:bookmarkEnd w:id="20"/>
          </w:p>
        </w:tc>
        <w:bookmarkStart w:id="21" w:name="ТекстовоеПоле14"/>
        <w:tc>
          <w:tcPr>
            <w:tcW w:w="1819" w:type="dxa"/>
          </w:tcPr>
          <w:p w14:paraId="5C11A83C" w14:textId="77777777" w:rsidR="00190C10" w:rsidRDefault="00B23244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date"/>
                    <w:default w:val="15.10.2024"/>
                    <w:format w:val="dd.MM.yyyy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15.10.2024</w:t>
            </w:r>
            <w:r>
              <w:rPr>
                <w:sz w:val="28"/>
                <w:szCs w:val="28"/>
              </w:rPr>
              <w:fldChar w:fldCharType="end"/>
            </w:r>
            <w:bookmarkEnd w:id="21"/>
          </w:p>
        </w:tc>
        <w:tc>
          <w:tcPr>
            <w:tcW w:w="2254" w:type="dxa"/>
          </w:tcPr>
          <w:p w14:paraId="2C6FEEA0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D222805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190C10" w14:paraId="5450E7D5" w14:textId="77777777" w:rsidTr="00190C10">
        <w:tc>
          <w:tcPr>
            <w:tcW w:w="2687" w:type="dxa"/>
          </w:tcPr>
          <w:p w14:paraId="260B9A57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262CB993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D80F33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7CBE65B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  <w:bookmarkStart w:id="22" w:name="ТекстовоеПоле12"/>
      <w:tr w:rsidR="00190C10" w14:paraId="63C5A3B8" w14:textId="77777777" w:rsidTr="00190C10">
        <w:tc>
          <w:tcPr>
            <w:tcW w:w="2687" w:type="dxa"/>
          </w:tcPr>
          <w:p w14:paraId="3EDAA7C0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default w:val="Требуется ли гостиница"/>
                  </w:textInput>
                </w:ffData>
              </w:fldChar>
            </w:r>
            <w:r w:rsidR="00BC7B07"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BC7B07">
              <w:rPr>
                <w:noProof/>
                <w:sz w:val="28"/>
                <w:szCs w:val="28"/>
              </w:rPr>
              <w:t>Требуется ли гостиница</w:t>
            </w:r>
            <w:r>
              <w:rPr>
                <w:sz w:val="28"/>
                <w:szCs w:val="28"/>
              </w:rPr>
              <w:fldChar w:fldCharType="end"/>
            </w:r>
            <w:bookmarkEnd w:id="22"/>
          </w:p>
        </w:tc>
        <w:bookmarkStart w:id="23" w:name="ПолеСоСписком2"/>
        <w:tc>
          <w:tcPr>
            <w:tcW w:w="1819" w:type="dxa"/>
          </w:tcPr>
          <w:p w14:paraId="656254A1" w14:textId="77777777" w:rsidR="00190C10" w:rsidRDefault="00864193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r w:rsidR="00C5130B">
              <w:rPr>
                <w:sz w:val="28"/>
                <w:szCs w:val="28"/>
              </w:rPr>
              <w:instrText xml:space="preserve"> FORMDROPDOWN </w:instrText>
            </w:r>
            <w:r w:rsidR="006C60AB">
              <w:rPr>
                <w:sz w:val="28"/>
                <w:szCs w:val="28"/>
              </w:rPr>
            </w:r>
            <w:r w:rsidR="006C60AB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23"/>
          </w:p>
        </w:tc>
        <w:tc>
          <w:tcPr>
            <w:tcW w:w="2254" w:type="dxa"/>
          </w:tcPr>
          <w:p w14:paraId="08558334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39705C8" w14:textId="77777777" w:rsidR="00190C10" w:rsidRDefault="00190C10" w:rsidP="007C4A4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26B06C" w14:textId="77777777" w:rsidR="00190C10" w:rsidRDefault="00190C10" w:rsidP="00190C10">
      <w:pPr>
        <w:jc w:val="center"/>
        <w:rPr>
          <w:sz w:val="28"/>
          <w:szCs w:val="28"/>
        </w:rPr>
      </w:pPr>
    </w:p>
    <w:p w14:paraId="574AEC42" w14:textId="77777777" w:rsidR="00190C10" w:rsidRPr="00190C10" w:rsidRDefault="00190C10" w:rsidP="00190C10">
      <w:pPr>
        <w:jc w:val="center"/>
        <w:rPr>
          <w:sz w:val="28"/>
          <w:szCs w:val="28"/>
        </w:rPr>
      </w:pPr>
    </w:p>
    <w:sectPr w:rsidR="00190C10" w:rsidRPr="00190C10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6A4C" w14:textId="77777777" w:rsidR="006C60AB" w:rsidRDefault="006C60AB" w:rsidP="0097326C">
      <w:r>
        <w:separator/>
      </w:r>
    </w:p>
  </w:endnote>
  <w:endnote w:type="continuationSeparator" w:id="0">
    <w:p w14:paraId="2B38EAF3" w14:textId="77777777" w:rsidR="006C60AB" w:rsidRDefault="006C60AB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C583" w14:textId="77777777" w:rsidR="006C60AB" w:rsidRDefault="006C60AB" w:rsidP="0097326C">
      <w:r>
        <w:separator/>
      </w:r>
    </w:p>
  </w:footnote>
  <w:footnote w:type="continuationSeparator" w:id="0">
    <w:p w14:paraId="36C0291E" w14:textId="77777777" w:rsidR="006C60AB" w:rsidRDefault="006C60AB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0E"/>
    <w:rsid w:val="00064933"/>
    <w:rsid w:val="00190C10"/>
    <w:rsid w:val="002B5086"/>
    <w:rsid w:val="002C615E"/>
    <w:rsid w:val="004745E2"/>
    <w:rsid w:val="004A700E"/>
    <w:rsid w:val="004E108E"/>
    <w:rsid w:val="00645252"/>
    <w:rsid w:val="006C60AB"/>
    <w:rsid w:val="006D3D74"/>
    <w:rsid w:val="007B7A05"/>
    <w:rsid w:val="007C4A4B"/>
    <w:rsid w:val="0083569A"/>
    <w:rsid w:val="00864193"/>
    <w:rsid w:val="009717A3"/>
    <w:rsid w:val="00972D90"/>
    <w:rsid w:val="0097326C"/>
    <w:rsid w:val="00977727"/>
    <w:rsid w:val="00A9204E"/>
    <w:rsid w:val="00B23244"/>
    <w:rsid w:val="00B44E4A"/>
    <w:rsid w:val="00BC7B07"/>
    <w:rsid w:val="00BE07A4"/>
    <w:rsid w:val="00C5130B"/>
    <w:rsid w:val="00C70A8A"/>
    <w:rsid w:val="00EF7E9A"/>
    <w:rsid w:val="00F40534"/>
    <w:rsid w:val="00F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81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customStyle="1" w:styleId="110">
    <w:name w:val="Таблица простая 1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e">
    <w:name w:val="Body Text 2"/>
    <w:basedOn w:val="a2"/>
    <w:link w:val="2f"/>
    <w:uiPriority w:val="99"/>
    <w:semiHidden/>
    <w:unhideWhenUsed/>
    <w:rsid w:val="0097326C"/>
    <w:pPr>
      <w:spacing w:after="120" w:line="480" w:lineRule="auto"/>
    </w:pPr>
  </w:style>
  <w:style w:type="character" w:customStyle="1" w:styleId="2f">
    <w:name w:val="Основной текст 2 Знак"/>
    <w:basedOn w:val="a3"/>
    <w:link w:val="2e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0">
    <w:name w:val="Body Text Indent 2"/>
    <w:basedOn w:val="a2"/>
    <w:link w:val="2f1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1">
    <w:name w:val="Основной текст с отступом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2">
    <w:name w:val="Body Text First Indent 2"/>
    <w:basedOn w:val="affff4"/>
    <w:link w:val="2f3"/>
    <w:uiPriority w:val="99"/>
    <w:semiHidden/>
    <w:unhideWhenUsed/>
    <w:rsid w:val="0097326C"/>
    <w:pPr>
      <w:spacing w:after="0"/>
      <w:ind w:firstLine="360"/>
    </w:pPr>
  </w:style>
  <w:style w:type="character" w:customStyle="1" w:styleId="2f3">
    <w:name w:val="Красная строка 2 Знак"/>
    <w:basedOn w:val="affff5"/>
    <w:link w:val="2f2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-110">
    <w:name w:val="Список-таблица 1 светлая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Список-таблица 1 светлая — акцент 1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21">
    <w:name w:val="Список-таблица 1 светлая — акцент 2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31">
    <w:name w:val="Список-таблица 1 светлая — акцент 3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141">
    <w:name w:val="Список-таблица 1 светлая — акцент 4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151">
    <w:name w:val="Список-таблица 1 светлая — акцент 5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161">
    <w:name w:val="Список-таблица 1 светлая — акцент 6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210">
    <w:name w:val="Список-таблица 21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Список-таблица 2 — акцент 1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221">
    <w:name w:val="Список-таблица 2 — акцент 21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">
    <w:name w:val="Список-таблица 2 — акцент 31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">
    <w:name w:val="Список-таблица 2 — акцент 41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">
    <w:name w:val="Список-таблица 2 — акцент 51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">
    <w:name w:val="Список-таблица 2 — акцент 61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0">
    <w:name w:val="Список-таблица 31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">
    <w:name w:val="Список-таблица 3 — акцент 1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-321">
    <w:name w:val="Список-таблица 3 — акцент 21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-331">
    <w:name w:val="Список-таблица 3 — акцент 31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-341">
    <w:name w:val="Список-таблица 3 — акцент 41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-351">
    <w:name w:val="Список-таблица 3 — акцент 51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-361">
    <w:name w:val="Список-таблица 3 — акцент 61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-410">
    <w:name w:val="Список-таблица 41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Список-таблица 4 — акцент 1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21">
    <w:name w:val="Список-таблица 4 — акцент 21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">
    <w:name w:val="Список-таблица 4 — акцент 31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">
    <w:name w:val="Список-таблица 4 — акцент 41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">
    <w:name w:val="Список-таблица 4 — акцент 51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">
    <w:name w:val="Список-таблица 4 — акцент 61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0">
    <w:name w:val="Список-таблица 5 темная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">
    <w:name w:val="Список-таблица 5 темная — акцент 1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">
    <w:name w:val="Список-таблица 5 темная — акцент 2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">
    <w:name w:val="Список-таблица 5 темная — акцент 3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">
    <w:name w:val="Список-таблица 5 темная — акцент 4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">
    <w:name w:val="Список-таблица 5 темная — акцент 5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">
    <w:name w:val="Список-таблица 5 темная — акцент 6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0">
    <w:name w:val="Список-таблица 6 цветная1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Список-таблица 6 цветная — акцент 1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21">
    <w:name w:val="Список-таблица 6 цветная — акцент 21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">
    <w:name w:val="Список-таблица 6 цветная — акцент 31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">
    <w:name w:val="Список-таблица 6 цветная — акцент 41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">
    <w:name w:val="Список-таблица 6 цветная — акцент 51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">
    <w:name w:val="Список-таблица 6 цветная — акцент 61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">
    <w:name w:val="Список-таблица 7 цветная1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">
    <w:name w:val="Список-таблица 7 цветная — акцент 21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">
    <w:name w:val="Список-таблица 7 цветная — акцент 31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">
    <w:name w:val="Список-таблица 7 цветная — акцент 41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">
    <w:name w:val="Список-таблица 7 цветная — акцент 51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">
    <w:name w:val="Список-таблица 7 цветная — акцент 61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a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b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8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d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">
    <w:name w:val="Сетка таблицы светлая1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12">
    <w:name w:val="Таблица-сетка 1 светлая1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0">
    <w:name w:val="Таблица-сетка 1 светлая — акцент 1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0">
    <w:name w:val="Таблица-сетка 1 светлая — акцент 21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0">
    <w:name w:val="Таблица-сетка 1 светлая — акцент 31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0">
    <w:name w:val="Таблица-сетка 1 светлая — акцент 41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0">
    <w:name w:val="Таблица-сетка 1 светлая — акцент 51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0">
    <w:name w:val="Таблица-сетка 1 светлая — акцент 61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2">
    <w:name w:val="Таблица-сетка 21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Таблица-сетка 2 — акцент 1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2210">
    <w:name w:val="Таблица-сетка 2 — акцент 21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0">
    <w:name w:val="Таблица-сетка 2 — акцент 31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0">
    <w:name w:val="Таблица-сетка 2 — акцент 41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0">
    <w:name w:val="Таблица-сетка 2 — акцент 51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0">
    <w:name w:val="Таблица-сетка 2 — акцент 61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2">
    <w:name w:val="Таблица-сетка 31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0">
    <w:name w:val="Таблица-сетка 3 — акцент 1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3210">
    <w:name w:val="Таблица-сетка 3 — акцент 21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3310">
    <w:name w:val="Таблица-сетка 3 — акцент 31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3410">
    <w:name w:val="Таблица-сетка 3 — акцент 41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3510">
    <w:name w:val="Таблица-сетка 3 — акцент 51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3610">
    <w:name w:val="Таблица-сетка 3 — акцент 61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-412">
    <w:name w:val="Таблица-сетка 41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Таблица-сетка 4 — акцент 1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210">
    <w:name w:val="Таблица-сетка 4 — акцент 21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0">
    <w:name w:val="Таблица-сетка 4 — акцент 31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0">
    <w:name w:val="Таблица-сетка 4 — акцент 41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0">
    <w:name w:val="Таблица-сетка 4 — акцент 51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0">
    <w:name w:val="Таблица-сетка 4 — акцент 61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2">
    <w:name w:val="Таблица-сетка 5 темная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0">
    <w:name w:val="Таблица-сетка 5 темная — акцент 1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-5210">
    <w:name w:val="Таблица-сетка 5 темная — акцент 2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-5310">
    <w:name w:val="Таблица-сетка 5 темная — акцент 3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-5410">
    <w:name w:val="Таблица-сетка 5 темная — акцент 4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-5510">
    <w:name w:val="Таблица-сетка 5 темная — акцент 5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5610">
    <w:name w:val="Таблица-сетка 5 темная — акцент 6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-612">
    <w:name w:val="Таблица-сетка 6 цветная1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Таблица-сетка 6 цветная — акцент 1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210">
    <w:name w:val="Таблица-сетка 6 цветная — акцент 21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0">
    <w:name w:val="Таблица-сетка 6 цветная — акцент 31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0">
    <w:name w:val="Таблица-сетка 6 цветная — акцент 41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0">
    <w:name w:val="Таблица-сетка 6 цветная — акцент 51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0">
    <w:name w:val="Таблица-сетка 6 цветная — акцент 61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0">
    <w:name w:val="Таблица-сетка 7 цветная1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0">
    <w:name w:val="Таблица-сетка 7 цветная — акцент 1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7210">
    <w:name w:val="Таблица-сетка 7 цветная — акцент 21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7310">
    <w:name w:val="Таблица-сетка 7 цветная — акцент 31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7410">
    <w:name w:val="Таблица-сетка 7 цветная — акцент 41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7510">
    <w:name w:val="Таблица-сетка 7 цветная — акцент 51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7610">
    <w:name w:val="Таблица-сетка 7 цветная — акцент 61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8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a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b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l\Downloads\Test\&#1060;&#1086;&#1088;&#1084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1D8F82-9ABD-4EC2-9B4A-EBD56DF5DF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Форма.dotx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2024-10-23T08:58:00Z</dcterms:created>
  <dcterms:modified xsi:type="dcterms:W3CDTF">2025-01-12T16:10:00Z</dcterms:modified>
</cp:coreProperties>
</file>